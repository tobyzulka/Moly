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9CAE8" w14:textId="2463A2F8" w:rsidR="00C67056" w:rsidRPr="004B4977" w:rsidRDefault="009B01C0" w:rsidP="0037574F">
      <w:pPr>
        <w:spacing w:before="65" w:line="240" w:lineRule="exact"/>
        <w:ind w:right="94"/>
        <w:jc w:val="center"/>
        <w:rPr>
          <w:rFonts w:ascii="Arial" w:eastAsia="Bookman Old Style" w:hAnsi="Arial" w:cs="Arial"/>
          <w:b/>
          <w:bCs/>
          <w:sz w:val="24"/>
          <w:szCs w:val="24"/>
          <w:lang w:val="id-ID"/>
        </w:rPr>
      </w:pPr>
      <w:r w:rsidRPr="004B4977">
        <w:rPr>
          <w:rFonts w:ascii="Arial" w:eastAsia="Bookman Old Style" w:hAnsi="Arial" w:cs="Arial"/>
          <w:b/>
          <w:bCs/>
          <w:spacing w:val="-1"/>
          <w:position w:val="-1"/>
          <w:sz w:val="24"/>
          <w:szCs w:val="24"/>
          <w:lang w:val="id-ID"/>
        </w:rPr>
        <w:t>S</w:t>
      </w:r>
      <w:r w:rsidRPr="004B4977">
        <w:rPr>
          <w:rFonts w:ascii="Arial" w:eastAsia="Bookman Old Style" w:hAnsi="Arial" w:cs="Arial"/>
          <w:b/>
          <w:bCs/>
          <w:spacing w:val="1"/>
          <w:position w:val="-1"/>
          <w:sz w:val="24"/>
          <w:szCs w:val="24"/>
          <w:lang w:val="id-ID"/>
        </w:rPr>
        <w:t>U</w:t>
      </w:r>
      <w:r w:rsidRPr="004B4977">
        <w:rPr>
          <w:rFonts w:ascii="Arial" w:eastAsia="Bookman Old Style" w:hAnsi="Arial" w:cs="Arial"/>
          <w:b/>
          <w:bCs/>
          <w:position w:val="-1"/>
          <w:sz w:val="24"/>
          <w:szCs w:val="24"/>
          <w:lang w:val="id-ID"/>
        </w:rPr>
        <w:t>R</w:t>
      </w:r>
      <w:r w:rsidRPr="004B4977">
        <w:rPr>
          <w:rFonts w:ascii="Arial" w:eastAsia="Bookman Old Style" w:hAnsi="Arial" w:cs="Arial"/>
          <w:b/>
          <w:bCs/>
          <w:spacing w:val="2"/>
          <w:position w:val="-1"/>
          <w:sz w:val="24"/>
          <w:szCs w:val="24"/>
          <w:lang w:val="id-ID"/>
        </w:rPr>
        <w:t>A</w:t>
      </w:r>
      <w:r w:rsidRPr="004B4977">
        <w:rPr>
          <w:rFonts w:ascii="Arial" w:eastAsia="Bookman Old Style" w:hAnsi="Arial" w:cs="Arial"/>
          <w:b/>
          <w:bCs/>
          <w:position w:val="-1"/>
          <w:sz w:val="24"/>
          <w:szCs w:val="24"/>
          <w:lang w:val="id-ID"/>
        </w:rPr>
        <w:t>T</w:t>
      </w:r>
      <w:r w:rsidRPr="004B4977">
        <w:rPr>
          <w:rFonts w:ascii="Arial" w:eastAsia="Bookman Old Style" w:hAnsi="Arial" w:cs="Arial"/>
          <w:b/>
          <w:bCs/>
          <w:spacing w:val="3"/>
          <w:position w:val="-1"/>
          <w:sz w:val="24"/>
          <w:szCs w:val="24"/>
          <w:lang w:val="id-ID"/>
        </w:rPr>
        <w:t xml:space="preserve"> </w:t>
      </w:r>
      <w:r w:rsidR="0037574F" w:rsidRPr="004B4977">
        <w:rPr>
          <w:rFonts w:ascii="Arial" w:eastAsia="Bookman Old Style" w:hAnsi="Arial" w:cs="Arial"/>
          <w:b/>
          <w:bCs/>
          <w:spacing w:val="3"/>
          <w:position w:val="-1"/>
          <w:sz w:val="24"/>
          <w:szCs w:val="24"/>
          <w:lang w:val="id-ID"/>
        </w:rPr>
        <w:t>P</w:t>
      </w:r>
      <w:r w:rsidRPr="004B4977">
        <w:rPr>
          <w:rFonts w:ascii="Arial" w:eastAsia="Bookman Old Style" w:hAnsi="Arial" w:cs="Arial"/>
          <w:b/>
          <w:bCs/>
          <w:spacing w:val="1"/>
          <w:position w:val="-1"/>
          <w:sz w:val="24"/>
          <w:szCs w:val="24"/>
          <w:lang w:val="id-ID"/>
        </w:rPr>
        <w:t>E</w:t>
      </w:r>
      <w:r w:rsidRPr="004B4977">
        <w:rPr>
          <w:rFonts w:ascii="Arial" w:eastAsia="Bookman Old Style" w:hAnsi="Arial" w:cs="Arial"/>
          <w:b/>
          <w:bCs/>
          <w:spacing w:val="-3"/>
          <w:position w:val="-1"/>
          <w:sz w:val="24"/>
          <w:szCs w:val="24"/>
          <w:lang w:val="id-ID"/>
        </w:rPr>
        <w:t>R</w:t>
      </w:r>
      <w:r w:rsidRPr="004B4977">
        <w:rPr>
          <w:rFonts w:ascii="Arial" w:eastAsia="Bookman Old Style" w:hAnsi="Arial" w:cs="Arial"/>
          <w:b/>
          <w:bCs/>
          <w:spacing w:val="1"/>
          <w:position w:val="-1"/>
          <w:sz w:val="24"/>
          <w:szCs w:val="24"/>
          <w:lang w:val="id-ID"/>
        </w:rPr>
        <w:t>N</w:t>
      </w:r>
      <w:r w:rsidRPr="004B4977">
        <w:rPr>
          <w:rFonts w:ascii="Arial" w:eastAsia="Bookman Old Style" w:hAnsi="Arial" w:cs="Arial"/>
          <w:b/>
          <w:bCs/>
          <w:spacing w:val="-2"/>
          <w:position w:val="-1"/>
          <w:sz w:val="24"/>
          <w:szCs w:val="24"/>
          <w:lang w:val="id-ID"/>
        </w:rPr>
        <w:t>Y</w:t>
      </w:r>
      <w:r w:rsidRPr="004B4977">
        <w:rPr>
          <w:rFonts w:ascii="Arial" w:eastAsia="Bookman Old Style" w:hAnsi="Arial" w:cs="Arial"/>
          <w:b/>
          <w:bCs/>
          <w:spacing w:val="1"/>
          <w:position w:val="-1"/>
          <w:sz w:val="24"/>
          <w:szCs w:val="24"/>
          <w:lang w:val="id-ID"/>
        </w:rPr>
        <w:t>A</w:t>
      </w:r>
      <w:r w:rsidRPr="004B4977">
        <w:rPr>
          <w:rFonts w:ascii="Arial" w:eastAsia="Bookman Old Style" w:hAnsi="Arial" w:cs="Arial"/>
          <w:b/>
          <w:bCs/>
          <w:spacing w:val="-2"/>
          <w:position w:val="-1"/>
          <w:sz w:val="24"/>
          <w:szCs w:val="24"/>
          <w:lang w:val="id-ID"/>
        </w:rPr>
        <w:t>T</w:t>
      </w:r>
      <w:r w:rsidRPr="004B4977">
        <w:rPr>
          <w:rFonts w:ascii="Arial" w:eastAsia="Bookman Old Style" w:hAnsi="Arial" w:cs="Arial"/>
          <w:b/>
          <w:bCs/>
          <w:spacing w:val="1"/>
          <w:position w:val="-1"/>
          <w:sz w:val="24"/>
          <w:szCs w:val="24"/>
          <w:lang w:val="id-ID"/>
        </w:rPr>
        <w:t>AA</w:t>
      </w:r>
      <w:r w:rsidRPr="004B4977">
        <w:rPr>
          <w:rFonts w:ascii="Arial" w:eastAsia="Bookman Old Style" w:hAnsi="Arial" w:cs="Arial"/>
          <w:b/>
          <w:bCs/>
          <w:position w:val="-1"/>
          <w:sz w:val="24"/>
          <w:szCs w:val="24"/>
          <w:lang w:val="id-ID"/>
        </w:rPr>
        <w:t>N</w:t>
      </w:r>
      <w:r w:rsidR="006875E2" w:rsidRPr="004B4977">
        <w:rPr>
          <w:rFonts w:ascii="Arial" w:eastAsia="Bookman Old Style" w:hAnsi="Arial" w:cs="Arial"/>
          <w:b/>
          <w:bCs/>
          <w:position w:val="-1"/>
          <w:sz w:val="24"/>
          <w:szCs w:val="24"/>
          <w:lang w:val="id-ID"/>
        </w:rPr>
        <w:t xml:space="preserve"> </w:t>
      </w:r>
      <w:r w:rsidR="000E099D" w:rsidRPr="004B4977">
        <w:rPr>
          <w:rFonts w:ascii="Arial" w:eastAsia="Bookman Old Style" w:hAnsi="Arial" w:cs="Arial"/>
          <w:b/>
          <w:bCs/>
          <w:position w:val="-1"/>
          <w:sz w:val="24"/>
          <w:szCs w:val="24"/>
          <w:lang w:val="id-ID"/>
        </w:rPr>
        <w:t>DATA DIRI PELAMAR</w:t>
      </w:r>
    </w:p>
    <w:p w14:paraId="63BC785F" w14:textId="77777777" w:rsidR="000E099D" w:rsidRPr="004B4977" w:rsidRDefault="000E099D" w:rsidP="000E099D">
      <w:pPr>
        <w:spacing w:line="360" w:lineRule="auto"/>
        <w:ind w:left="113" w:right="94"/>
        <w:jc w:val="both"/>
        <w:rPr>
          <w:rFonts w:ascii="Arial" w:eastAsia="Bookman Old Style" w:hAnsi="Arial" w:cs="Arial"/>
          <w:spacing w:val="-1"/>
          <w:sz w:val="24"/>
          <w:szCs w:val="24"/>
          <w:lang w:val="id-ID"/>
        </w:rPr>
      </w:pPr>
    </w:p>
    <w:p w14:paraId="5C4CF2C2" w14:textId="1D6FC3EF" w:rsidR="000E099D" w:rsidRPr="004B4977" w:rsidRDefault="000E099D" w:rsidP="000E099D">
      <w:pPr>
        <w:spacing w:line="276" w:lineRule="auto"/>
        <w:ind w:left="113" w:right="94"/>
        <w:jc w:val="both"/>
        <w:rPr>
          <w:rFonts w:ascii="Arial" w:eastAsia="Bookman Old Style" w:hAnsi="Arial" w:cs="Arial"/>
          <w:spacing w:val="-1"/>
          <w:sz w:val="24"/>
          <w:szCs w:val="24"/>
          <w:lang w:val="id-ID"/>
        </w:rPr>
      </w:pPr>
      <w:r w:rsidRPr="004B4977">
        <w:rPr>
          <w:rFonts w:ascii="Arial" w:eastAsia="Bookman Old Style" w:hAnsi="Arial" w:cs="Arial"/>
          <w:spacing w:val="-1"/>
          <w:sz w:val="24"/>
          <w:szCs w:val="24"/>
          <w:lang w:val="id-ID"/>
        </w:rPr>
        <w:t>Saya yang bertanda tangan di bawah ini:</w:t>
      </w:r>
    </w:p>
    <w:p w14:paraId="0F09F5F0" w14:textId="716702BE" w:rsidR="000E099D" w:rsidRPr="004B4977" w:rsidRDefault="000E099D" w:rsidP="000E099D">
      <w:pPr>
        <w:spacing w:line="276" w:lineRule="auto"/>
        <w:ind w:left="113" w:right="94"/>
        <w:jc w:val="both"/>
        <w:rPr>
          <w:rFonts w:ascii="Arial" w:eastAsia="Bookman Old Style" w:hAnsi="Arial" w:cs="Arial"/>
          <w:spacing w:val="-1"/>
          <w:sz w:val="24"/>
          <w:szCs w:val="24"/>
          <w:lang w:val="id-ID"/>
        </w:rPr>
      </w:pPr>
      <w:r w:rsidRPr="004B4977">
        <w:rPr>
          <w:rFonts w:ascii="Arial" w:eastAsia="Bookman Old Style" w:hAnsi="Arial" w:cs="Arial"/>
          <w:spacing w:val="-1"/>
          <w:sz w:val="24"/>
          <w:szCs w:val="24"/>
          <w:lang w:val="id-ID"/>
        </w:rPr>
        <w:t xml:space="preserve">Nama </w:t>
      </w:r>
      <w:r w:rsidRPr="004B4977">
        <w:rPr>
          <w:rFonts w:ascii="Arial" w:eastAsia="Bookman Old Style" w:hAnsi="Arial" w:cs="Arial"/>
          <w:spacing w:val="-1"/>
          <w:sz w:val="24"/>
          <w:szCs w:val="24"/>
          <w:lang w:val="id-ID"/>
        </w:rPr>
        <w:tab/>
      </w:r>
      <w:r w:rsidRPr="004B4977">
        <w:rPr>
          <w:rFonts w:ascii="Arial" w:eastAsia="Bookman Old Style" w:hAnsi="Arial" w:cs="Arial"/>
          <w:spacing w:val="-1"/>
          <w:sz w:val="24"/>
          <w:szCs w:val="24"/>
          <w:lang w:val="id-ID"/>
        </w:rPr>
        <w:tab/>
      </w:r>
      <w:r w:rsidRPr="004B4977">
        <w:rPr>
          <w:rFonts w:ascii="Arial" w:eastAsia="Bookman Old Style" w:hAnsi="Arial" w:cs="Arial"/>
          <w:spacing w:val="-1"/>
          <w:sz w:val="24"/>
          <w:szCs w:val="24"/>
          <w:lang w:val="id-ID"/>
        </w:rPr>
        <w:tab/>
        <w:t>:</w:t>
      </w:r>
    </w:p>
    <w:p w14:paraId="0C2CBC87" w14:textId="20997DBD" w:rsidR="000E099D" w:rsidRPr="004B4977" w:rsidRDefault="000E099D" w:rsidP="000E099D">
      <w:pPr>
        <w:spacing w:line="276" w:lineRule="auto"/>
        <w:ind w:left="113" w:right="94"/>
        <w:jc w:val="both"/>
        <w:rPr>
          <w:rFonts w:ascii="Arial" w:eastAsia="Bookman Old Style" w:hAnsi="Arial" w:cs="Arial"/>
          <w:spacing w:val="-1"/>
          <w:sz w:val="24"/>
          <w:szCs w:val="24"/>
          <w:lang w:val="id-ID"/>
        </w:rPr>
      </w:pPr>
      <w:r w:rsidRPr="004B4977">
        <w:rPr>
          <w:rFonts w:ascii="Arial" w:eastAsia="Bookman Old Style" w:hAnsi="Arial" w:cs="Arial"/>
          <w:spacing w:val="-1"/>
          <w:sz w:val="24"/>
          <w:szCs w:val="24"/>
          <w:lang w:val="id-ID"/>
        </w:rPr>
        <w:t xml:space="preserve">NIK </w:t>
      </w:r>
      <w:r w:rsidRPr="004B4977">
        <w:rPr>
          <w:rFonts w:ascii="Arial" w:eastAsia="Bookman Old Style" w:hAnsi="Arial" w:cs="Arial"/>
          <w:spacing w:val="-1"/>
          <w:sz w:val="24"/>
          <w:szCs w:val="24"/>
          <w:lang w:val="id-ID"/>
        </w:rPr>
        <w:tab/>
      </w:r>
      <w:r w:rsidRPr="004B4977">
        <w:rPr>
          <w:rFonts w:ascii="Arial" w:eastAsia="Bookman Old Style" w:hAnsi="Arial" w:cs="Arial"/>
          <w:spacing w:val="-1"/>
          <w:sz w:val="24"/>
          <w:szCs w:val="24"/>
          <w:lang w:val="id-ID"/>
        </w:rPr>
        <w:tab/>
      </w:r>
      <w:r w:rsidRPr="004B4977">
        <w:rPr>
          <w:rFonts w:ascii="Arial" w:eastAsia="Bookman Old Style" w:hAnsi="Arial" w:cs="Arial"/>
          <w:spacing w:val="-1"/>
          <w:sz w:val="24"/>
          <w:szCs w:val="24"/>
          <w:lang w:val="id-ID"/>
        </w:rPr>
        <w:tab/>
      </w:r>
      <w:r w:rsidRPr="004B4977">
        <w:rPr>
          <w:rFonts w:ascii="Arial" w:eastAsia="Bookman Old Style" w:hAnsi="Arial" w:cs="Arial"/>
          <w:spacing w:val="-1"/>
          <w:sz w:val="24"/>
          <w:szCs w:val="24"/>
          <w:lang w:val="id-ID"/>
        </w:rPr>
        <w:tab/>
        <w:t>:</w:t>
      </w:r>
    </w:p>
    <w:p w14:paraId="2B492D55" w14:textId="3B796E16" w:rsidR="000E099D" w:rsidRPr="004B4977" w:rsidRDefault="000E099D" w:rsidP="000E099D">
      <w:pPr>
        <w:spacing w:line="276" w:lineRule="auto"/>
        <w:ind w:left="113" w:right="94"/>
        <w:jc w:val="both"/>
        <w:rPr>
          <w:rFonts w:ascii="Arial" w:eastAsia="Bookman Old Style" w:hAnsi="Arial" w:cs="Arial"/>
          <w:spacing w:val="-1"/>
          <w:sz w:val="24"/>
          <w:szCs w:val="24"/>
          <w:lang w:val="id-ID"/>
        </w:rPr>
      </w:pPr>
      <w:r w:rsidRPr="004B4977">
        <w:rPr>
          <w:rFonts w:ascii="Arial" w:eastAsia="Bookman Old Style" w:hAnsi="Arial" w:cs="Arial"/>
          <w:spacing w:val="-1"/>
          <w:sz w:val="24"/>
          <w:szCs w:val="24"/>
          <w:lang w:val="id-ID"/>
        </w:rPr>
        <w:t xml:space="preserve">Tempat/Tanggal Lahir </w:t>
      </w:r>
      <w:r w:rsidRPr="004B4977">
        <w:rPr>
          <w:rFonts w:ascii="Arial" w:eastAsia="Bookman Old Style" w:hAnsi="Arial" w:cs="Arial"/>
          <w:spacing w:val="-1"/>
          <w:sz w:val="24"/>
          <w:szCs w:val="24"/>
          <w:lang w:val="id-ID"/>
        </w:rPr>
        <w:tab/>
        <w:t>:</w:t>
      </w:r>
    </w:p>
    <w:p w14:paraId="315CE8C0" w14:textId="6E0C5C71" w:rsidR="000E099D" w:rsidRPr="004B4977" w:rsidRDefault="000E099D" w:rsidP="000E099D">
      <w:pPr>
        <w:spacing w:line="276" w:lineRule="auto"/>
        <w:ind w:left="113" w:right="94"/>
        <w:jc w:val="both"/>
        <w:rPr>
          <w:rFonts w:ascii="Arial" w:eastAsia="Bookman Old Style" w:hAnsi="Arial" w:cs="Arial"/>
          <w:spacing w:val="-1"/>
          <w:sz w:val="24"/>
          <w:szCs w:val="24"/>
          <w:lang w:val="id-ID"/>
        </w:rPr>
      </w:pPr>
      <w:r w:rsidRPr="004B4977">
        <w:rPr>
          <w:rFonts w:ascii="Arial" w:eastAsia="Bookman Old Style" w:hAnsi="Arial" w:cs="Arial"/>
          <w:spacing w:val="-1"/>
          <w:sz w:val="24"/>
          <w:szCs w:val="24"/>
          <w:lang w:val="id-ID"/>
        </w:rPr>
        <w:t xml:space="preserve">Agama </w:t>
      </w:r>
      <w:r w:rsidRPr="004B4977">
        <w:rPr>
          <w:rFonts w:ascii="Arial" w:eastAsia="Bookman Old Style" w:hAnsi="Arial" w:cs="Arial"/>
          <w:spacing w:val="-1"/>
          <w:sz w:val="24"/>
          <w:szCs w:val="24"/>
          <w:lang w:val="id-ID"/>
        </w:rPr>
        <w:tab/>
      </w:r>
      <w:r w:rsidRPr="004B4977">
        <w:rPr>
          <w:rFonts w:ascii="Arial" w:eastAsia="Bookman Old Style" w:hAnsi="Arial" w:cs="Arial"/>
          <w:spacing w:val="-1"/>
          <w:sz w:val="24"/>
          <w:szCs w:val="24"/>
          <w:lang w:val="id-ID"/>
        </w:rPr>
        <w:tab/>
      </w:r>
      <w:r w:rsidRPr="004B4977">
        <w:rPr>
          <w:rFonts w:ascii="Arial" w:eastAsia="Bookman Old Style" w:hAnsi="Arial" w:cs="Arial"/>
          <w:spacing w:val="-1"/>
          <w:sz w:val="24"/>
          <w:szCs w:val="24"/>
          <w:lang w:val="id-ID"/>
        </w:rPr>
        <w:tab/>
        <w:t>:</w:t>
      </w:r>
    </w:p>
    <w:p w14:paraId="5459E38B" w14:textId="1197E3CB" w:rsidR="000E099D" w:rsidRPr="004B4977" w:rsidRDefault="000E099D" w:rsidP="000E099D">
      <w:pPr>
        <w:spacing w:line="276" w:lineRule="auto"/>
        <w:ind w:left="113" w:right="94"/>
        <w:jc w:val="both"/>
        <w:rPr>
          <w:rFonts w:ascii="Arial" w:eastAsia="Bookman Old Style" w:hAnsi="Arial" w:cs="Arial"/>
          <w:spacing w:val="-1"/>
          <w:sz w:val="24"/>
          <w:szCs w:val="24"/>
          <w:lang w:val="id-ID"/>
        </w:rPr>
      </w:pPr>
      <w:r w:rsidRPr="004B4977">
        <w:rPr>
          <w:rFonts w:ascii="Arial" w:eastAsia="Bookman Old Style" w:hAnsi="Arial" w:cs="Arial"/>
          <w:spacing w:val="-1"/>
          <w:sz w:val="24"/>
          <w:szCs w:val="24"/>
          <w:lang w:val="id-ID"/>
        </w:rPr>
        <w:t xml:space="preserve">Alamat KTP </w:t>
      </w:r>
      <w:r w:rsidRPr="004B4977">
        <w:rPr>
          <w:rFonts w:ascii="Arial" w:eastAsia="Bookman Old Style" w:hAnsi="Arial" w:cs="Arial"/>
          <w:spacing w:val="-1"/>
          <w:sz w:val="24"/>
          <w:szCs w:val="24"/>
          <w:lang w:val="id-ID"/>
        </w:rPr>
        <w:tab/>
      </w:r>
      <w:r w:rsidRPr="004B4977">
        <w:rPr>
          <w:rFonts w:ascii="Arial" w:eastAsia="Bookman Old Style" w:hAnsi="Arial" w:cs="Arial"/>
          <w:spacing w:val="-1"/>
          <w:sz w:val="24"/>
          <w:szCs w:val="24"/>
          <w:lang w:val="id-ID"/>
        </w:rPr>
        <w:tab/>
        <w:t>:</w:t>
      </w:r>
    </w:p>
    <w:p w14:paraId="177B2484" w14:textId="47D85A5C" w:rsidR="000E099D" w:rsidRPr="004B4977" w:rsidRDefault="000E099D" w:rsidP="000E099D">
      <w:pPr>
        <w:spacing w:line="276" w:lineRule="auto"/>
        <w:ind w:left="113" w:right="94"/>
        <w:jc w:val="both"/>
        <w:rPr>
          <w:rFonts w:ascii="Arial" w:eastAsia="Bookman Old Style" w:hAnsi="Arial" w:cs="Arial"/>
          <w:spacing w:val="-1"/>
          <w:sz w:val="24"/>
          <w:szCs w:val="24"/>
          <w:lang w:val="id-ID"/>
        </w:rPr>
      </w:pPr>
      <w:r w:rsidRPr="004B4977">
        <w:rPr>
          <w:rFonts w:ascii="Arial" w:eastAsia="Bookman Old Style" w:hAnsi="Arial" w:cs="Arial"/>
          <w:spacing w:val="-1"/>
          <w:sz w:val="24"/>
          <w:szCs w:val="24"/>
          <w:lang w:val="id-ID"/>
        </w:rPr>
        <w:t xml:space="preserve">Nomor HP </w:t>
      </w:r>
      <w:r w:rsidRPr="004B4977">
        <w:rPr>
          <w:rFonts w:ascii="Arial" w:eastAsia="Bookman Old Style" w:hAnsi="Arial" w:cs="Arial"/>
          <w:spacing w:val="-1"/>
          <w:sz w:val="24"/>
          <w:szCs w:val="24"/>
          <w:lang w:val="id-ID"/>
        </w:rPr>
        <w:tab/>
      </w:r>
      <w:r w:rsidRPr="004B4977">
        <w:rPr>
          <w:rFonts w:ascii="Arial" w:eastAsia="Bookman Old Style" w:hAnsi="Arial" w:cs="Arial"/>
          <w:spacing w:val="-1"/>
          <w:sz w:val="24"/>
          <w:szCs w:val="24"/>
          <w:lang w:val="id-ID"/>
        </w:rPr>
        <w:tab/>
      </w:r>
      <w:r w:rsidRPr="004B4977">
        <w:rPr>
          <w:rFonts w:ascii="Arial" w:eastAsia="Bookman Old Style" w:hAnsi="Arial" w:cs="Arial"/>
          <w:spacing w:val="-1"/>
          <w:sz w:val="24"/>
          <w:szCs w:val="24"/>
          <w:lang w:val="id-ID"/>
        </w:rPr>
        <w:tab/>
        <w:t>:</w:t>
      </w:r>
    </w:p>
    <w:p w14:paraId="6A348756" w14:textId="6C085D07" w:rsidR="000E099D" w:rsidRPr="004B4977" w:rsidRDefault="000E099D" w:rsidP="000E099D">
      <w:pPr>
        <w:spacing w:line="276" w:lineRule="auto"/>
        <w:ind w:left="113" w:right="94"/>
        <w:jc w:val="both"/>
        <w:rPr>
          <w:rFonts w:ascii="Arial" w:eastAsia="Bookman Old Style" w:hAnsi="Arial" w:cs="Arial"/>
          <w:spacing w:val="-1"/>
          <w:sz w:val="24"/>
          <w:szCs w:val="24"/>
          <w:lang w:val="id-ID"/>
        </w:rPr>
      </w:pPr>
      <w:r w:rsidRPr="004B4977">
        <w:rPr>
          <w:rFonts w:ascii="Arial" w:eastAsia="Bookman Old Style" w:hAnsi="Arial" w:cs="Arial"/>
          <w:spacing w:val="-1"/>
          <w:sz w:val="24"/>
          <w:szCs w:val="24"/>
          <w:lang w:val="id-ID"/>
        </w:rPr>
        <w:t xml:space="preserve">Email </w:t>
      </w:r>
      <w:r w:rsidRPr="004B4977">
        <w:rPr>
          <w:rFonts w:ascii="Arial" w:eastAsia="Bookman Old Style" w:hAnsi="Arial" w:cs="Arial"/>
          <w:spacing w:val="-1"/>
          <w:sz w:val="24"/>
          <w:szCs w:val="24"/>
          <w:lang w:val="id-ID"/>
        </w:rPr>
        <w:tab/>
      </w:r>
      <w:r w:rsidRPr="004B4977">
        <w:rPr>
          <w:rFonts w:ascii="Arial" w:eastAsia="Bookman Old Style" w:hAnsi="Arial" w:cs="Arial"/>
          <w:spacing w:val="-1"/>
          <w:sz w:val="24"/>
          <w:szCs w:val="24"/>
          <w:lang w:val="id-ID"/>
        </w:rPr>
        <w:tab/>
      </w:r>
      <w:r w:rsidRPr="004B4977">
        <w:rPr>
          <w:rFonts w:ascii="Arial" w:eastAsia="Bookman Old Style" w:hAnsi="Arial" w:cs="Arial"/>
          <w:spacing w:val="-1"/>
          <w:sz w:val="24"/>
          <w:szCs w:val="24"/>
          <w:lang w:val="id-ID"/>
        </w:rPr>
        <w:tab/>
        <w:t>:</w:t>
      </w:r>
    </w:p>
    <w:p w14:paraId="7C38CE99" w14:textId="77777777" w:rsidR="000E099D" w:rsidRPr="004B4977" w:rsidRDefault="000E099D" w:rsidP="000E099D">
      <w:pPr>
        <w:spacing w:line="276" w:lineRule="auto"/>
        <w:ind w:left="113" w:right="94"/>
        <w:jc w:val="both"/>
        <w:rPr>
          <w:rFonts w:ascii="Arial" w:eastAsia="Bookman Old Style" w:hAnsi="Arial" w:cs="Arial"/>
          <w:spacing w:val="-1"/>
          <w:sz w:val="24"/>
          <w:szCs w:val="24"/>
          <w:lang w:val="id-ID"/>
        </w:rPr>
      </w:pPr>
      <w:r w:rsidRPr="004B4977">
        <w:rPr>
          <w:rFonts w:ascii="Arial" w:eastAsia="Bookman Old Style" w:hAnsi="Arial" w:cs="Arial"/>
          <w:spacing w:val="-1"/>
          <w:sz w:val="24"/>
          <w:szCs w:val="24"/>
          <w:lang w:val="id-ID"/>
        </w:rPr>
        <w:t>dengan ini menyatakan dengan sesungguhnya bahwa saya:</w:t>
      </w:r>
    </w:p>
    <w:p w14:paraId="17606321" w14:textId="77777777" w:rsidR="000E099D" w:rsidRPr="004B4977" w:rsidRDefault="000E099D" w:rsidP="000E099D">
      <w:pPr>
        <w:pStyle w:val="ListParagraph"/>
        <w:numPr>
          <w:ilvl w:val="0"/>
          <w:numId w:val="7"/>
        </w:numPr>
        <w:spacing w:line="276" w:lineRule="auto"/>
        <w:ind w:left="540" w:right="94" w:hanging="450"/>
        <w:jc w:val="both"/>
        <w:rPr>
          <w:rFonts w:ascii="Arial" w:eastAsia="Bookman Old Style" w:hAnsi="Arial" w:cs="Arial"/>
          <w:spacing w:val="-1"/>
          <w:sz w:val="24"/>
          <w:szCs w:val="24"/>
          <w:lang w:val="id-ID"/>
        </w:rPr>
      </w:pPr>
      <w:r w:rsidRPr="004B4977">
        <w:rPr>
          <w:rFonts w:ascii="Arial" w:eastAsia="Bookman Old Style" w:hAnsi="Arial" w:cs="Arial"/>
          <w:spacing w:val="-1"/>
          <w:sz w:val="24"/>
          <w:szCs w:val="24"/>
          <w:lang w:val="id-ID"/>
        </w:rPr>
        <w:t xml:space="preserve">Warga Negara Indonesia yang bertakwa kepada Tuhan Yang Maha Esa, setia, dan taat kepada Pancasila, </w:t>
      </w:r>
      <w:proofErr w:type="spellStart"/>
      <w:r w:rsidRPr="004B4977">
        <w:rPr>
          <w:rFonts w:ascii="Arial" w:eastAsia="Bookman Old Style" w:hAnsi="Arial" w:cs="Arial"/>
          <w:spacing w:val="-1"/>
          <w:sz w:val="24"/>
          <w:szCs w:val="24"/>
          <w:lang w:val="id-ID"/>
        </w:rPr>
        <w:t>Undang-Undang</w:t>
      </w:r>
      <w:proofErr w:type="spellEnd"/>
      <w:r w:rsidRPr="004B4977">
        <w:rPr>
          <w:rFonts w:ascii="Arial" w:eastAsia="Bookman Old Style" w:hAnsi="Arial" w:cs="Arial"/>
          <w:spacing w:val="-1"/>
          <w:sz w:val="24"/>
          <w:szCs w:val="24"/>
          <w:lang w:val="id-ID"/>
        </w:rPr>
        <w:t xml:space="preserve"> Dasar 1945, dan Negara Kesatuan Republik Indonesia;</w:t>
      </w:r>
    </w:p>
    <w:p w14:paraId="5067B99D" w14:textId="77777777" w:rsidR="00980C6D" w:rsidRPr="00980C6D" w:rsidRDefault="00980C6D" w:rsidP="00980C6D">
      <w:pPr>
        <w:pStyle w:val="ListParagraph"/>
        <w:numPr>
          <w:ilvl w:val="0"/>
          <w:numId w:val="7"/>
        </w:numPr>
        <w:spacing w:line="276" w:lineRule="auto"/>
        <w:ind w:left="540" w:right="94" w:hanging="450"/>
        <w:jc w:val="both"/>
        <w:rPr>
          <w:rFonts w:ascii="Arial" w:eastAsia="Bookman Old Style" w:hAnsi="Arial" w:cs="Arial"/>
          <w:spacing w:val="-1"/>
          <w:sz w:val="24"/>
          <w:szCs w:val="24"/>
          <w:lang w:val="id-ID"/>
        </w:rPr>
      </w:pPr>
      <w:r w:rsidRPr="00980C6D">
        <w:rPr>
          <w:rFonts w:ascii="Arial" w:eastAsia="Bookman Old Style" w:hAnsi="Arial" w:cs="Arial"/>
          <w:spacing w:val="-1"/>
          <w:sz w:val="24"/>
          <w:szCs w:val="24"/>
          <w:lang w:val="id-ID"/>
        </w:rPr>
        <w:t>Tidak pernah dipidana dengan pidana penjara berdasarkan putusan pengadilan yang sudah mempunyai kekuatan hukum tetap karena melakukan tindak pidana dengan pidana penjara 2 (dua) tahun atau lebih;</w:t>
      </w:r>
    </w:p>
    <w:p w14:paraId="3648A96E" w14:textId="77777777" w:rsidR="00980C6D" w:rsidRPr="00980C6D" w:rsidRDefault="00980C6D" w:rsidP="00980C6D">
      <w:pPr>
        <w:pStyle w:val="ListParagraph"/>
        <w:numPr>
          <w:ilvl w:val="0"/>
          <w:numId w:val="7"/>
        </w:numPr>
        <w:spacing w:line="276" w:lineRule="auto"/>
        <w:ind w:left="540" w:right="94" w:hanging="450"/>
        <w:jc w:val="both"/>
        <w:rPr>
          <w:rFonts w:ascii="Arial" w:eastAsia="Bookman Old Style" w:hAnsi="Arial" w:cs="Arial"/>
          <w:spacing w:val="-1"/>
          <w:sz w:val="24"/>
          <w:szCs w:val="24"/>
          <w:lang w:val="id-ID"/>
        </w:rPr>
      </w:pPr>
      <w:r w:rsidRPr="00980C6D">
        <w:rPr>
          <w:rFonts w:ascii="Arial" w:eastAsia="Bookman Old Style" w:hAnsi="Arial" w:cs="Arial"/>
          <w:spacing w:val="-1"/>
          <w:sz w:val="24"/>
          <w:szCs w:val="24"/>
          <w:lang w:val="id-ID"/>
        </w:rPr>
        <w:t>Tidak pernah diberhentikan dengan hormat tidak atas permintaan sendiri atau tidak dengan hormat sebagai Pegawai Negeri Sipil (PNS), PPPK, prajurit Tentara Nasional Indonesia, anggota Kepolisian Negara Republik Indonesia, atau diberhentikan tidak dengan hormat sebagai pegawai swasta;</w:t>
      </w:r>
    </w:p>
    <w:p w14:paraId="1C98C24C" w14:textId="77777777" w:rsidR="00980C6D" w:rsidRPr="00980C6D" w:rsidRDefault="00980C6D" w:rsidP="00980C6D">
      <w:pPr>
        <w:pStyle w:val="ListParagraph"/>
        <w:numPr>
          <w:ilvl w:val="0"/>
          <w:numId w:val="7"/>
        </w:numPr>
        <w:spacing w:line="276" w:lineRule="auto"/>
        <w:ind w:left="540" w:right="94" w:hanging="450"/>
        <w:jc w:val="both"/>
        <w:rPr>
          <w:rFonts w:ascii="Arial" w:eastAsia="Bookman Old Style" w:hAnsi="Arial" w:cs="Arial"/>
          <w:spacing w:val="-1"/>
          <w:sz w:val="24"/>
          <w:szCs w:val="24"/>
          <w:lang w:val="id-ID"/>
        </w:rPr>
      </w:pPr>
      <w:r w:rsidRPr="00980C6D">
        <w:rPr>
          <w:rFonts w:ascii="Arial" w:eastAsia="Bookman Old Style" w:hAnsi="Arial" w:cs="Arial"/>
          <w:spacing w:val="-1"/>
          <w:sz w:val="24"/>
          <w:szCs w:val="24"/>
          <w:lang w:val="id-ID"/>
        </w:rPr>
        <w:t>Tidak berkedudukan sebagai calon PNS, PNS, calon PPPK, PPPK, prajurit Tentara Nasional Indonesia, atau anggota Kepolisian Negara Republik Indonesia;</w:t>
      </w:r>
    </w:p>
    <w:p w14:paraId="2B628F37" w14:textId="77777777" w:rsidR="00980C6D" w:rsidRPr="00980C6D" w:rsidRDefault="00980C6D" w:rsidP="00980C6D">
      <w:pPr>
        <w:pStyle w:val="ListParagraph"/>
        <w:numPr>
          <w:ilvl w:val="0"/>
          <w:numId w:val="7"/>
        </w:numPr>
        <w:spacing w:line="276" w:lineRule="auto"/>
        <w:ind w:left="540" w:right="94" w:hanging="450"/>
        <w:jc w:val="both"/>
        <w:rPr>
          <w:rFonts w:ascii="Arial" w:eastAsia="Bookman Old Style" w:hAnsi="Arial" w:cs="Arial"/>
          <w:spacing w:val="-1"/>
          <w:sz w:val="24"/>
          <w:szCs w:val="24"/>
          <w:lang w:val="id-ID"/>
        </w:rPr>
      </w:pPr>
      <w:r w:rsidRPr="00980C6D">
        <w:rPr>
          <w:rFonts w:ascii="Arial" w:eastAsia="Bookman Old Style" w:hAnsi="Arial" w:cs="Arial"/>
          <w:spacing w:val="-1"/>
          <w:sz w:val="24"/>
          <w:szCs w:val="24"/>
          <w:lang w:val="id-ID"/>
        </w:rPr>
        <w:t>Tidak menjadi anggota atau pengurus partai politik atau terlibat politik praktis;</w:t>
      </w:r>
    </w:p>
    <w:p w14:paraId="3D5615F5" w14:textId="7F1CEDE5" w:rsidR="000E099D" w:rsidRPr="004B4977" w:rsidRDefault="00980C6D" w:rsidP="00980C6D">
      <w:pPr>
        <w:pStyle w:val="ListParagraph"/>
        <w:numPr>
          <w:ilvl w:val="0"/>
          <w:numId w:val="7"/>
        </w:numPr>
        <w:spacing w:line="276" w:lineRule="auto"/>
        <w:ind w:left="540" w:right="94" w:hanging="450"/>
        <w:jc w:val="both"/>
        <w:rPr>
          <w:rFonts w:ascii="Arial" w:eastAsia="Bookman Old Style" w:hAnsi="Arial" w:cs="Arial"/>
          <w:spacing w:val="-1"/>
          <w:sz w:val="24"/>
          <w:szCs w:val="24"/>
          <w:lang w:val="id-ID"/>
        </w:rPr>
      </w:pPr>
      <w:r w:rsidRPr="00980C6D">
        <w:rPr>
          <w:rFonts w:ascii="Arial" w:eastAsia="Bookman Old Style" w:hAnsi="Arial" w:cs="Arial"/>
          <w:spacing w:val="-1"/>
          <w:sz w:val="24"/>
          <w:szCs w:val="24"/>
          <w:lang w:val="id-ID"/>
        </w:rPr>
        <w:t>Memiliki kualifikasi pendidikan (program studi) sesuai dengan persyaratan jabatan</w:t>
      </w:r>
      <w:r w:rsidR="000E099D" w:rsidRPr="004B4977">
        <w:rPr>
          <w:rFonts w:ascii="Arial" w:eastAsia="Bookman Old Style" w:hAnsi="Arial" w:cs="Arial"/>
          <w:spacing w:val="-1"/>
          <w:sz w:val="24"/>
          <w:szCs w:val="24"/>
          <w:lang w:val="id-ID"/>
        </w:rPr>
        <w:t>;</w:t>
      </w:r>
    </w:p>
    <w:p w14:paraId="1B4A862D" w14:textId="77777777" w:rsidR="000E099D" w:rsidRPr="004B4977" w:rsidRDefault="000E099D" w:rsidP="000E099D">
      <w:pPr>
        <w:pStyle w:val="ListParagraph"/>
        <w:numPr>
          <w:ilvl w:val="0"/>
          <w:numId w:val="7"/>
        </w:numPr>
        <w:spacing w:line="276" w:lineRule="auto"/>
        <w:ind w:left="540" w:right="94" w:hanging="450"/>
        <w:jc w:val="both"/>
        <w:rPr>
          <w:rFonts w:ascii="Arial" w:eastAsia="Bookman Old Style" w:hAnsi="Arial" w:cs="Arial"/>
          <w:spacing w:val="-1"/>
          <w:sz w:val="24"/>
          <w:szCs w:val="24"/>
          <w:lang w:val="id-ID"/>
        </w:rPr>
      </w:pPr>
      <w:r w:rsidRPr="004B4977">
        <w:rPr>
          <w:rFonts w:ascii="Arial" w:eastAsia="Bookman Old Style" w:hAnsi="Arial" w:cs="Arial"/>
          <w:spacing w:val="-1"/>
          <w:sz w:val="24"/>
          <w:szCs w:val="24"/>
          <w:lang w:val="id-ID"/>
        </w:rPr>
        <w:t>Sehat jasmani dan rohani sesuai dengan persyaratan jabatan yang dilamar;</w:t>
      </w:r>
    </w:p>
    <w:p w14:paraId="2897A3EE" w14:textId="6E478042" w:rsidR="004B4977" w:rsidRPr="004B4977" w:rsidRDefault="004B4977" w:rsidP="000E099D">
      <w:pPr>
        <w:pStyle w:val="ListParagraph"/>
        <w:numPr>
          <w:ilvl w:val="0"/>
          <w:numId w:val="7"/>
        </w:numPr>
        <w:spacing w:line="276" w:lineRule="auto"/>
        <w:ind w:left="540" w:right="94" w:hanging="450"/>
        <w:jc w:val="both"/>
        <w:rPr>
          <w:rFonts w:ascii="Arial" w:eastAsia="Bookman Old Style" w:hAnsi="Arial" w:cs="Arial"/>
          <w:spacing w:val="-1"/>
          <w:sz w:val="24"/>
          <w:szCs w:val="24"/>
          <w:lang w:val="id-ID"/>
        </w:rPr>
      </w:pPr>
      <w:r w:rsidRPr="004B4977">
        <w:rPr>
          <w:rFonts w:ascii="Arial" w:eastAsia="Bookman Old Style" w:hAnsi="Arial" w:cs="Arial"/>
          <w:spacing w:val="-1"/>
          <w:sz w:val="24"/>
          <w:szCs w:val="24"/>
          <w:lang w:val="id-ID"/>
        </w:rPr>
        <w:t>Tidak memiliki ketergantungan terhadap narkotika dan obat-obatan terlarang atau sejenisnya;</w:t>
      </w:r>
    </w:p>
    <w:p w14:paraId="1EDAD215" w14:textId="300BBFC5" w:rsidR="000E099D" w:rsidRPr="004B4977" w:rsidRDefault="004B4977" w:rsidP="000E099D">
      <w:pPr>
        <w:pStyle w:val="ListParagraph"/>
        <w:numPr>
          <w:ilvl w:val="0"/>
          <w:numId w:val="7"/>
        </w:numPr>
        <w:spacing w:line="276" w:lineRule="auto"/>
        <w:ind w:left="540" w:right="94" w:hanging="450"/>
        <w:jc w:val="both"/>
        <w:rPr>
          <w:rFonts w:ascii="Arial" w:eastAsia="Bookman Old Style" w:hAnsi="Arial" w:cs="Arial"/>
          <w:spacing w:val="-1"/>
          <w:sz w:val="24"/>
          <w:szCs w:val="24"/>
          <w:lang w:val="id-ID"/>
        </w:rPr>
      </w:pPr>
      <w:r w:rsidRPr="004B4977">
        <w:rPr>
          <w:rFonts w:ascii="Arial" w:eastAsia="Bookman Old Style" w:hAnsi="Arial" w:cs="Arial"/>
          <w:spacing w:val="-1"/>
          <w:sz w:val="24"/>
          <w:szCs w:val="24"/>
          <w:lang w:val="id-ID"/>
        </w:rPr>
        <w:t>Bersedia ditempatkan/ditugaskan di seluruh satuan kerja/unit di lingkungan Kementerian Keuangan</w:t>
      </w:r>
      <w:r w:rsidR="000E099D" w:rsidRPr="004B4977">
        <w:rPr>
          <w:rFonts w:ascii="Arial" w:eastAsia="Bookman Old Style" w:hAnsi="Arial" w:cs="Arial"/>
          <w:spacing w:val="-1"/>
          <w:sz w:val="24"/>
          <w:szCs w:val="24"/>
          <w:lang w:val="id-ID"/>
        </w:rPr>
        <w:t>;</w:t>
      </w:r>
    </w:p>
    <w:p w14:paraId="15B91643" w14:textId="3A5706DE" w:rsidR="000E099D" w:rsidRPr="004B4977" w:rsidRDefault="001C067C" w:rsidP="000E099D">
      <w:pPr>
        <w:pStyle w:val="ListParagraph"/>
        <w:numPr>
          <w:ilvl w:val="0"/>
          <w:numId w:val="7"/>
        </w:numPr>
        <w:spacing w:line="276" w:lineRule="auto"/>
        <w:ind w:left="540" w:right="94" w:hanging="540"/>
        <w:jc w:val="both"/>
        <w:rPr>
          <w:rFonts w:ascii="Arial" w:eastAsia="Bookman Old Style" w:hAnsi="Arial" w:cs="Arial"/>
          <w:spacing w:val="-1"/>
          <w:sz w:val="24"/>
          <w:szCs w:val="24"/>
          <w:lang w:val="id-ID"/>
        </w:rPr>
      </w:pPr>
      <w:r w:rsidRPr="004B4977">
        <w:rPr>
          <w:rFonts w:ascii="Arial" w:eastAsia="Bookman Old Style" w:hAnsi="Arial" w:cs="Arial"/>
          <w:spacing w:val="-1"/>
          <w:sz w:val="24"/>
          <w:szCs w:val="24"/>
          <w:lang w:val="id-ID"/>
        </w:rPr>
        <w:t>Tidak terlibat dalam organisasi kemasyarakatan yang dinyatakan terlarang oleh pemerintah</w:t>
      </w:r>
      <w:r w:rsidR="000E099D" w:rsidRPr="004B4977">
        <w:rPr>
          <w:rFonts w:ascii="Arial" w:eastAsia="Bookman Old Style" w:hAnsi="Arial" w:cs="Arial"/>
          <w:spacing w:val="-1"/>
          <w:sz w:val="24"/>
          <w:szCs w:val="24"/>
          <w:lang w:val="id-ID"/>
        </w:rPr>
        <w:t>;</w:t>
      </w:r>
    </w:p>
    <w:p w14:paraId="459AAAEA" w14:textId="060F2954" w:rsidR="000E099D" w:rsidRPr="004B4977" w:rsidRDefault="004B4977" w:rsidP="000E099D">
      <w:pPr>
        <w:pStyle w:val="ListParagraph"/>
        <w:numPr>
          <w:ilvl w:val="0"/>
          <w:numId w:val="7"/>
        </w:numPr>
        <w:spacing w:line="276" w:lineRule="auto"/>
        <w:ind w:left="540" w:right="94" w:hanging="540"/>
        <w:jc w:val="both"/>
        <w:rPr>
          <w:rFonts w:ascii="Arial" w:eastAsia="Bookman Old Style" w:hAnsi="Arial" w:cs="Arial"/>
          <w:spacing w:val="-1"/>
          <w:sz w:val="24"/>
          <w:szCs w:val="24"/>
          <w:lang w:val="id-ID"/>
        </w:rPr>
      </w:pPr>
      <w:r w:rsidRPr="004B4977">
        <w:rPr>
          <w:rFonts w:ascii="Arial" w:eastAsia="Bookman Old Style" w:hAnsi="Arial" w:cs="Arial"/>
          <w:spacing w:val="-1"/>
          <w:sz w:val="24"/>
          <w:szCs w:val="24"/>
          <w:lang w:val="id-ID"/>
        </w:rPr>
        <w:t>Tidak pernah melakukan dan/atau terlibat tindakan pelanggaran seleksi dalam 3 (tiga) periode seleksi calon ASN sebelumnya; dan</w:t>
      </w:r>
    </w:p>
    <w:p w14:paraId="19018EB7" w14:textId="10F4CC6D" w:rsidR="004B4977" w:rsidRPr="004B4977" w:rsidRDefault="004B4977" w:rsidP="004B4977">
      <w:pPr>
        <w:pStyle w:val="ListParagraph"/>
        <w:numPr>
          <w:ilvl w:val="0"/>
          <w:numId w:val="7"/>
        </w:numPr>
        <w:spacing w:line="276" w:lineRule="auto"/>
        <w:ind w:left="540" w:right="94" w:hanging="540"/>
        <w:jc w:val="both"/>
        <w:rPr>
          <w:rFonts w:ascii="Arial" w:eastAsia="Bookman Old Style" w:hAnsi="Arial" w:cs="Arial"/>
          <w:spacing w:val="-1"/>
          <w:sz w:val="24"/>
          <w:szCs w:val="24"/>
          <w:lang w:val="id-ID"/>
        </w:rPr>
      </w:pPr>
      <w:r w:rsidRPr="004B4977">
        <w:rPr>
          <w:rFonts w:ascii="Arial" w:eastAsia="Bookman Old Style" w:hAnsi="Arial" w:cs="Arial"/>
          <w:spacing w:val="-1"/>
          <w:sz w:val="24"/>
          <w:szCs w:val="24"/>
          <w:lang w:val="id-ID"/>
        </w:rPr>
        <w:t>Tidak berstatus sebagai peserta lulus seleksi calon ASN yang sedang dalam proses pengusulan penetapan NIP/NI PPPK.</w:t>
      </w:r>
    </w:p>
    <w:p w14:paraId="497CF3D2" w14:textId="77777777" w:rsidR="000E099D" w:rsidRPr="004B4977" w:rsidRDefault="000E099D" w:rsidP="000E099D">
      <w:pPr>
        <w:pStyle w:val="ListParagraph"/>
        <w:spacing w:line="276" w:lineRule="auto"/>
        <w:ind w:left="540" w:right="94"/>
        <w:jc w:val="both"/>
        <w:rPr>
          <w:rFonts w:ascii="Arial" w:eastAsia="Bookman Old Style" w:hAnsi="Arial" w:cs="Arial"/>
          <w:spacing w:val="-1"/>
          <w:sz w:val="16"/>
          <w:szCs w:val="16"/>
          <w:lang w:val="id-ID"/>
        </w:rPr>
      </w:pPr>
    </w:p>
    <w:p w14:paraId="63B66E05" w14:textId="599BBC6E" w:rsidR="00DB24F7" w:rsidRPr="004B4977" w:rsidRDefault="000E099D" w:rsidP="000E099D">
      <w:pPr>
        <w:spacing w:line="276" w:lineRule="auto"/>
        <w:ind w:left="113" w:right="94"/>
        <w:jc w:val="both"/>
        <w:rPr>
          <w:rFonts w:ascii="Arial" w:eastAsia="Bookman Old Style" w:hAnsi="Arial" w:cs="Arial"/>
          <w:sz w:val="24"/>
          <w:szCs w:val="24"/>
          <w:lang w:val="id-ID"/>
        </w:rPr>
      </w:pPr>
      <w:r w:rsidRPr="004B4977">
        <w:rPr>
          <w:rFonts w:ascii="Arial" w:eastAsia="Bookman Old Style" w:hAnsi="Arial" w:cs="Arial"/>
          <w:spacing w:val="-1"/>
          <w:sz w:val="24"/>
          <w:szCs w:val="24"/>
          <w:lang w:val="id-ID"/>
        </w:rPr>
        <w:t>Demikian pernyataan ini saya buat dengan sesungguhnya dan saya bersedia dituntut di muka pengadilan serta bersedia menerima segala tindakan yang diambil oleh pemerintah, apabila dikemudian hari terbukti pernyataan saya ini tidak benar</w:t>
      </w:r>
    </w:p>
    <w:p w14:paraId="0F710C53" w14:textId="77777777" w:rsidR="00C67056" w:rsidRPr="004B4977" w:rsidRDefault="00C67056" w:rsidP="000E099D">
      <w:pPr>
        <w:spacing w:line="276" w:lineRule="auto"/>
        <w:rPr>
          <w:rFonts w:ascii="Arial" w:hAnsi="Arial" w:cs="Arial"/>
          <w:sz w:val="24"/>
          <w:szCs w:val="24"/>
          <w:lang w:val="id-ID"/>
        </w:rPr>
      </w:pPr>
    </w:p>
    <w:p w14:paraId="7EF296C7" w14:textId="5EE6F163" w:rsidR="00C67056" w:rsidRPr="004B4977" w:rsidRDefault="00DB24F7" w:rsidP="000E099D">
      <w:pPr>
        <w:spacing w:line="276" w:lineRule="auto"/>
        <w:ind w:left="602" w:firstLine="4643"/>
        <w:jc w:val="both"/>
        <w:rPr>
          <w:rFonts w:ascii="Arial" w:hAnsi="Arial" w:cs="Arial"/>
          <w:i/>
          <w:sz w:val="24"/>
          <w:szCs w:val="24"/>
          <w:lang w:val="id-ID"/>
        </w:rPr>
      </w:pPr>
      <w:r w:rsidRPr="004B4977">
        <w:rPr>
          <w:rFonts w:ascii="Arial" w:hAnsi="Arial" w:cs="Arial"/>
          <w:i/>
          <w:sz w:val="24"/>
          <w:szCs w:val="24"/>
          <w:lang w:val="id-ID"/>
        </w:rPr>
        <w:t>(kota), (tanggal) (bulan) (tahun)</w:t>
      </w:r>
    </w:p>
    <w:p w14:paraId="3B8F4D33" w14:textId="752FAA2E" w:rsidR="00C67056" w:rsidRPr="004B4977" w:rsidRDefault="009B01C0" w:rsidP="000E099D">
      <w:pPr>
        <w:spacing w:line="276" w:lineRule="auto"/>
        <w:ind w:right="-36" w:firstLine="5245"/>
        <w:rPr>
          <w:rFonts w:ascii="Arial" w:eastAsia="Bookman Old Style" w:hAnsi="Arial" w:cs="Arial"/>
          <w:sz w:val="24"/>
          <w:szCs w:val="24"/>
          <w:lang w:val="id-ID"/>
        </w:rPr>
      </w:pPr>
      <w:r w:rsidRPr="004B4977">
        <w:rPr>
          <w:rFonts w:ascii="Arial" w:eastAsia="Bookman Old Style" w:hAnsi="Arial" w:cs="Arial"/>
          <w:spacing w:val="-1"/>
          <w:sz w:val="24"/>
          <w:szCs w:val="24"/>
          <w:lang w:val="id-ID"/>
        </w:rPr>
        <w:t>Y</w:t>
      </w:r>
      <w:r w:rsidRPr="004B4977">
        <w:rPr>
          <w:rFonts w:ascii="Arial" w:eastAsia="Bookman Old Style" w:hAnsi="Arial" w:cs="Arial"/>
          <w:sz w:val="24"/>
          <w:szCs w:val="24"/>
          <w:lang w:val="id-ID"/>
        </w:rPr>
        <w:t>a</w:t>
      </w:r>
      <w:r w:rsidRPr="004B4977">
        <w:rPr>
          <w:rFonts w:ascii="Arial" w:eastAsia="Bookman Old Style" w:hAnsi="Arial" w:cs="Arial"/>
          <w:spacing w:val="-1"/>
          <w:sz w:val="24"/>
          <w:szCs w:val="24"/>
          <w:lang w:val="id-ID"/>
        </w:rPr>
        <w:t>n</w:t>
      </w:r>
      <w:r w:rsidRPr="004B4977">
        <w:rPr>
          <w:rFonts w:ascii="Arial" w:eastAsia="Bookman Old Style" w:hAnsi="Arial" w:cs="Arial"/>
          <w:sz w:val="24"/>
          <w:szCs w:val="24"/>
          <w:lang w:val="id-ID"/>
        </w:rPr>
        <w:t>g</w:t>
      </w:r>
      <w:r w:rsidRPr="004B4977">
        <w:rPr>
          <w:rFonts w:ascii="Arial" w:eastAsia="Bookman Old Style" w:hAnsi="Arial" w:cs="Arial"/>
          <w:spacing w:val="2"/>
          <w:sz w:val="24"/>
          <w:szCs w:val="24"/>
          <w:lang w:val="id-ID"/>
        </w:rPr>
        <w:t xml:space="preserve"> </w:t>
      </w:r>
      <w:r w:rsidRPr="004B4977">
        <w:rPr>
          <w:rFonts w:ascii="Arial" w:eastAsia="Bookman Old Style" w:hAnsi="Arial" w:cs="Arial"/>
          <w:spacing w:val="1"/>
          <w:sz w:val="24"/>
          <w:szCs w:val="24"/>
          <w:lang w:val="id-ID"/>
        </w:rPr>
        <w:t>m</w:t>
      </w:r>
      <w:r w:rsidRPr="004B4977">
        <w:rPr>
          <w:rFonts w:ascii="Arial" w:eastAsia="Bookman Old Style" w:hAnsi="Arial" w:cs="Arial"/>
          <w:spacing w:val="-2"/>
          <w:sz w:val="24"/>
          <w:szCs w:val="24"/>
          <w:lang w:val="id-ID"/>
        </w:rPr>
        <w:t>e</w:t>
      </w:r>
      <w:r w:rsidRPr="004B4977">
        <w:rPr>
          <w:rFonts w:ascii="Arial" w:eastAsia="Bookman Old Style" w:hAnsi="Arial" w:cs="Arial"/>
          <w:spacing w:val="1"/>
          <w:sz w:val="24"/>
          <w:szCs w:val="24"/>
          <w:lang w:val="id-ID"/>
        </w:rPr>
        <w:t>m</w:t>
      </w:r>
      <w:r w:rsidRPr="004B4977">
        <w:rPr>
          <w:rFonts w:ascii="Arial" w:eastAsia="Bookman Old Style" w:hAnsi="Arial" w:cs="Arial"/>
          <w:sz w:val="24"/>
          <w:szCs w:val="24"/>
          <w:lang w:val="id-ID"/>
        </w:rPr>
        <w:t>b</w:t>
      </w:r>
      <w:r w:rsidRPr="004B4977">
        <w:rPr>
          <w:rFonts w:ascii="Arial" w:eastAsia="Bookman Old Style" w:hAnsi="Arial" w:cs="Arial"/>
          <w:spacing w:val="-2"/>
          <w:sz w:val="24"/>
          <w:szCs w:val="24"/>
          <w:lang w:val="id-ID"/>
        </w:rPr>
        <w:t>u</w:t>
      </w:r>
      <w:r w:rsidRPr="004B4977">
        <w:rPr>
          <w:rFonts w:ascii="Arial" w:eastAsia="Bookman Old Style" w:hAnsi="Arial" w:cs="Arial"/>
          <w:sz w:val="24"/>
          <w:szCs w:val="24"/>
          <w:lang w:val="id-ID"/>
        </w:rPr>
        <w:t>at</w:t>
      </w:r>
      <w:r w:rsidRPr="004B4977">
        <w:rPr>
          <w:rFonts w:ascii="Arial" w:eastAsia="Bookman Old Style" w:hAnsi="Arial" w:cs="Arial"/>
          <w:spacing w:val="2"/>
          <w:sz w:val="24"/>
          <w:szCs w:val="24"/>
          <w:lang w:val="id-ID"/>
        </w:rPr>
        <w:t xml:space="preserve"> </w:t>
      </w:r>
      <w:r w:rsidRPr="004B4977">
        <w:rPr>
          <w:rFonts w:ascii="Arial" w:eastAsia="Bookman Old Style" w:hAnsi="Arial" w:cs="Arial"/>
          <w:sz w:val="24"/>
          <w:szCs w:val="24"/>
          <w:lang w:val="id-ID"/>
        </w:rPr>
        <w:t>p</w:t>
      </w:r>
      <w:r w:rsidRPr="004B4977">
        <w:rPr>
          <w:rFonts w:ascii="Arial" w:eastAsia="Bookman Old Style" w:hAnsi="Arial" w:cs="Arial"/>
          <w:spacing w:val="-3"/>
          <w:sz w:val="24"/>
          <w:szCs w:val="24"/>
          <w:lang w:val="id-ID"/>
        </w:rPr>
        <w:t>e</w:t>
      </w:r>
      <w:r w:rsidRPr="004B4977">
        <w:rPr>
          <w:rFonts w:ascii="Arial" w:eastAsia="Bookman Old Style" w:hAnsi="Arial" w:cs="Arial"/>
          <w:spacing w:val="-1"/>
          <w:sz w:val="24"/>
          <w:szCs w:val="24"/>
          <w:lang w:val="id-ID"/>
        </w:rPr>
        <w:t>rn</w:t>
      </w:r>
      <w:r w:rsidRPr="004B4977">
        <w:rPr>
          <w:rFonts w:ascii="Arial" w:eastAsia="Bookman Old Style" w:hAnsi="Arial" w:cs="Arial"/>
          <w:spacing w:val="1"/>
          <w:sz w:val="24"/>
          <w:szCs w:val="24"/>
          <w:lang w:val="id-ID"/>
        </w:rPr>
        <w:t>y</w:t>
      </w:r>
      <w:r w:rsidRPr="004B4977">
        <w:rPr>
          <w:rFonts w:ascii="Arial" w:eastAsia="Bookman Old Style" w:hAnsi="Arial" w:cs="Arial"/>
          <w:sz w:val="24"/>
          <w:szCs w:val="24"/>
          <w:lang w:val="id-ID"/>
        </w:rPr>
        <w:t>a</w:t>
      </w:r>
      <w:r w:rsidRPr="004B4977">
        <w:rPr>
          <w:rFonts w:ascii="Arial" w:eastAsia="Bookman Old Style" w:hAnsi="Arial" w:cs="Arial"/>
          <w:spacing w:val="1"/>
          <w:sz w:val="24"/>
          <w:szCs w:val="24"/>
          <w:lang w:val="id-ID"/>
        </w:rPr>
        <w:t>t</w:t>
      </w:r>
      <w:r w:rsidRPr="004B4977">
        <w:rPr>
          <w:rFonts w:ascii="Arial" w:eastAsia="Bookman Old Style" w:hAnsi="Arial" w:cs="Arial"/>
          <w:sz w:val="24"/>
          <w:szCs w:val="24"/>
          <w:lang w:val="id-ID"/>
        </w:rPr>
        <w:t>a</w:t>
      </w:r>
      <w:r w:rsidRPr="004B4977">
        <w:rPr>
          <w:rFonts w:ascii="Arial" w:eastAsia="Bookman Old Style" w:hAnsi="Arial" w:cs="Arial"/>
          <w:spacing w:val="1"/>
          <w:sz w:val="24"/>
          <w:szCs w:val="24"/>
          <w:lang w:val="id-ID"/>
        </w:rPr>
        <w:t>a</w:t>
      </w:r>
      <w:r w:rsidRPr="004B4977">
        <w:rPr>
          <w:rFonts w:ascii="Arial" w:eastAsia="Bookman Old Style" w:hAnsi="Arial" w:cs="Arial"/>
          <w:spacing w:val="2"/>
          <w:sz w:val="24"/>
          <w:szCs w:val="24"/>
          <w:lang w:val="id-ID"/>
        </w:rPr>
        <w:t>n</w:t>
      </w:r>
      <w:r w:rsidRPr="004B4977">
        <w:rPr>
          <w:rFonts w:ascii="Arial" w:eastAsia="Bookman Old Style" w:hAnsi="Arial" w:cs="Arial"/>
          <w:sz w:val="24"/>
          <w:szCs w:val="24"/>
          <w:lang w:val="id-ID"/>
        </w:rPr>
        <w:t>,</w:t>
      </w:r>
    </w:p>
    <w:p w14:paraId="5DEECDCE" w14:textId="40A0ADA8" w:rsidR="006875E2" w:rsidRPr="004B4977" w:rsidRDefault="00DB24F7" w:rsidP="000E099D">
      <w:pPr>
        <w:spacing w:line="276" w:lineRule="auto"/>
        <w:ind w:left="5130"/>
        <w:rPr>
          <w:rFonts w:ascii="Arial" w:hAnsi="Arial" w:cs="Arial"/>
          <w:sz w:val="24"/>
          <w:szCs w:val="24"/>
          <w:lang w:val="id-ID"/>
        </w:rPr>
      </w:pPr>
      <w:r w:rsidRPr="004B4977">
        <w:rPr>
          <w:rFonts w:ascii="Arial" w:hAnsi="Arial" w:cs="Arial"/>
          <w:noProof/>
          <w:sz w:val="24"/>
          <w:szCs w:val="24"/>
          <w:lang w:val="id-ID"/>
        </w:rPr>
        <mc:AlternateContent>
          <mc:Choice Requires="wps">
            <w:drawing>
              <wp:anchor distT="0" distB="0" distL="114300" distR="114300" simplePos="0" relativeHeight="251659264" behindDoc="0" locked="0" layoutInCell="1" allowOverlap="1" wp14:anchorId="5407AF8C" wp14:editId="3C1F51C6">
                <wp:simplePos x="0" y="0"/>
                <wp:positionH relativeFrom="column">
                  <wp:posOffset>3767243</wp:posOffset>
                </wp:positionH>
                <wp:positionV relativeFrom="paragraph">
                  <wp:posOffset>76411</wp:posOffset>
                </wp:positionV>
                <wp:extent cx="897255" cy="574675"/>
                <wp:effectExtent l="0" t="0" r="4445"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7255" cy="574675"/>
                        </a:xfrm>
                        <a:prstGeom prst="rect">
                          <a:avLst/>
                        </a:prstGeom>
                        <a:solidFill>
                          <a:srgbClr val="FFFFFF"/>
                        </a:solidFill>
                        <a:ln w="9525">
                          <a:solidFill>
                            <a:srgbClr val="000000"/>
                          </a:solidFill>
                          <a:miter lim="800000"/>
                          <a:headEnd/>
                          <a:tailEnd/>
                        </a:ln>
                      </wps:spPr>
                      <wps:txbx>
                        <w:txbxContent>
                          <w:p w14:paraId="798D2562" w14:textId="520867A0" w:rsidR="00DB24F7" w:rsidRDefault="001C067C" w:rsidP="00DB24F7">
                            <w:pPr>
                              <w:jc w:val="center"/>
                            </w:pPr>
                            <w:r>
                              <w:t>e-</w:t>
                            </w:r>
                            <w:proofErr w:type="spellStart"/>
                            <w:r>
                              <w:t>me</w:t>
                            </w:r>
                            <w:r w:rsidR="00DB24F7">
                              <w:t>terai</w:t>
                            </w:r>
                            <w:proofErr w:type="spellEnd"/>
                          </w:p>
                          <w:p w14:paraId="36E01EB5" w14:textId="77777777" w:rsidR="00DB24F7" w:rsidRDefault="00DB24F7" w:rsidP="00DB24F7">
                            <w:pPr>
                              <w:jc w:val="center"/>
                            </w:pPr>
                            <w:r>
                              <w:t xml:space="preserve">Rp. </w:t>
                            </w:r>
                            <w:proofErr w:type="gramStart"/>
                            <w:r>
                              <w:t>10.000,-</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07AF8C" id="Rectangle 3" o:spid="_x0000_s1026" style="position:absolute;left:0;text-align:left;margin-left:296.65pt;margin-top:6pt;width:70.65pt;height:4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">
                <v:path arrowok="t"/>
                <v:textbox>
                  <w:txbxContent>
                    <w:p w14:paraId="798D2562" w14:textId="520867A0" w:rsidR="00DB24F7" w:rsidRDefault="001C067C" w:rsidP="00DB24F7">
                      <w:pPr>
                        <w:jc w:val="center"/>
                      </w:pPr>
                      <w:r>
                        <w:t>e-</w:t>
                      </w:r>
                      <w:proofErr w:type="spellStart"/>
                      <w:r>
                        <w:t>me</w:t>
                      </w:r>
                      <w:r w:rsidR="00DB24F7">
                        <w:t>terai</w:t>
                      </w:r>
                      <w:proofErr w:type="spellEnd"/>
                    </w:p>
                    <w:p w14:paraId="36E01EB5" w14:textId="77777777" w:rsidR="00DB24F7" w:rsidRDefault="00DB24F7" w:rsidP="00DB24F7">
                      <w:pPr>
                        <w:jc w:val="center"/>
                      </w:pPr>
                      <w:r>
                        <w:t xml:space="preserve">Rp. </w:t>
                      </w:r>
                      <w:proofErr w:type="gramStart"/>
                      <w:r>
                        <w:t>10.000,-</w:t>
                      </w:r>
                      <w:proofErr w:type="gramEnd"/>
                    </w:p>
                  </w:txbxContent>
                </v:textbox>
              </v:rect>
            </w:pict>
          </mc:Fallback>
        </mc:AlternateContent>
      </w:r>
    </w:p>
    <w:p w14:paraId="29D0F5D8" w14:textId="77777777" w:rsidR="00DB24F7" w:rsidRPr="004B4977" w:rsidRDefault="00DB24F7" w:rsidP="000E099D">
      <w:pPr>
        <w:spacing w:line="276" w:lineRule="auto"/>
        <w:ind w:left="2307" w:firstLine="4923"/>
        <w:jc w:val="both"/>
        <w:rPr>
          <w:rFonts w:ascii="Arial" w:hAnsi="Arial" w:cs="Arial"/>
          <w:sz w:val="24"/>
          <w:szCs w:val="24"/>
          <w:lang w:val="id-ID"/>
        </w:rPr>
      </w:pPr>
      <w:r w:rsidRPr="004B4977">
        <w:rPr>
          <w:rFonts w:ascii="Arial" w:hAnsi="Arial" w:cs="Arial"/>
          <w:b/>
          <w:bCs/>
          <w:sz w:val="24"/>
          <w:szCs w:val="24"/>
          <w:lang w:val="id-ID"/>
        </w:rPr>
        <w:t xml:space="preserve">    </w:t>
      </w:r>
      <w:r w:rsidRPr="004B4977">
        <w:rPr>
          <w:rFonts w:ascii="Arial" w:hAnsi="Arial" w:cs="Arial"/>
          <w:sz w:val="24"/>
          <w:szCs w:val="24"/>
          <w:lang w:val="id-ID"/>
        </w:rPr>
        <w:t>(</w:t>
      </w:r>
      <w:proofErr w:type="spellStart"/>
      <w:r w:rsidRPr="004B4977">
        <w:rPr>
          <w:rFonts w:ascii="Arial" w:hAnsi="Arial" w:cs="Arial"/>
          <w:sz w:val="24"/>
          <w:szCs w:val="24"/>
          <w:lang w:val="id-ID"/>
        </w:rPr>
        <w:t>ttd</w:t>
      </w:r>
      <w:proofErr w:type="spellEnd"/>
      <w:r w:rsidRPr="004B4977">
        <w:rPr>
          <w:rFonts w:ascii="Arial" w:hAnsi="Arial" w:cs="Arial"/>
          <w:sz w:val="24"/>
          <w:szCs w:val="24"/>
          <w:lang w:val="id-ID"/>
        </w:rPr>
        <w:t>)</w:t>
      </w:r>
    </w:p>
    <w:p w14:paraId="087A3269" w14:textId="507420BB" w:rsidR="006875E2" w:rsidRPr="004B4977" w:rsidRDefault="006875E2" w:rsidP="000E099D">
      <w:pPr>
        <w:spacing w:line="276" w:lineRule="auto"/>
        <w:ind w:left="7230"/>
        <w:rPr>
          <w:rFonts w:ascii="Arial" w:hAnsi="Arial" w:cs="Arial"/>
          <w:b/>
          <w:bCs/>
          <w:sz w:val="24"/>
          <w:szCs w:val="24"/>
          <w:lang w:val="id-ID"/>
        </w:rPr>
      </w:pPr>
    </w:p>
    <w:p w14:paraId="693FB4FB" w14:textId="77777777" w:rsidR="00DB24F7" w:rsidRPr="004B4977" w:rsidRDefault="00DB24F7" w:rsidP="000E099D">
      <w:pPr>
        <w:spacing w:line="276" w:lineRule="auto"/>
        <w:ind w:left="7230"/>
        <w:rPr>
          <w:rFonts w:ascii="Arial" w:hAnsi="Arial" w:cs="Arial"/>
          <w:b/>
          <w:bCs/>
          <w:sz w:val="24"/>
          <w:szCs w:val="24"/>
          <w:lang w:val="id-ID"/>
        </w:rPr>
      </w:pPr>
    </w:p>
    <w:p w14:paraId="4F9A3D82" w14:textId="3DBAFF93" w:rsidR="00E80D04" w:rsidRPr="004B4977" w:rsidRDefault="00DB24F7" w:rsidP="004B4977">
      <w:pPr>
        <w:spacing w:line="276" w:lineRule="auto"/>
        <w:ind w:left="5387" w:right="937"/>
        <w:jc w:val="both"/>
        <w:rPr>
          <w:rFonts w:ascii="Arial" w:eastAsia="Bookman Old Style" w:hAnsi="Arial" w:cs="Arial"/>
          <w:i/>
          <w:iCs/>
          <w:sz w:val="24"/>
          <w:szCs w:val="24"/>
          <w:lang w:val="id-ID"/>
        </w:rPr>
      </w:pPr>
      <w:r w:rsidRPr="004B4977">
        <w:rPr>
          <w:rFonts w:ascii="Arial" w:eastAsia="Bookman Old Style" w:hAnsi="Arial" w:cs="Arial"/>
          <w:i/>
          <w:iCs/>
          <w:spacing w:val="1"/>
          <w:sz w:val="24"/>
          <w:szCs w:val="24"/>
          <w:lang w:val="id-ID"/>
        </w:rPr>
        <w:t xml:space="preserve">     </w:t>
      </w:r>
      <w:r w:rsidR="006875E2" w:rsidRPr="004B4977">
        <w:rPr>
          <w:rFonts w:ascii="Arial" w:eastAsia="Bookman Old Style" w:hAnsi="Arial" w:cs="Arial"/>
          <w:i/>
          <w:iCs/>
          <w:spacing w:val="1"/>
          <w:sz w:val="24"/>
          <w:szCs w:val="24"/>
          <w:lang w:val="id-ID"/>
        </w:rPr>
        <w:t>(Nama Lengkap)</w:t>
      </w:r>
    </w:p>
    <w:sectPr w:rsidR="00E80D04" w:rsidRPr="004B4977" w:rsidSect="00DB24F7">
      <w:type w:val="continuous"/>
      <w:pgSz w:w="12200" w:h="1816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00D3C"/>
    <w:multiLevelType w:val="hybridMultilevel"/>
    <w:tmpl w:val="EDB0242A"/>
    <w:lvl w:ilvl="0" w:tplc="6478B1A0">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07B06"/>
    <w:multiLevelType w:val="multilevel"/>
    <w:tmpl w:val="D4A4527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3C582CB1"/>
    <w:multiLevelType w:val="hybridMultilevel"/>
    <w:tmpl w:val="91A026E8"/>
    <w:lvl w:ilvl="0" w:tplc="6478B1A0">
      <w:start w:val="1"/>
      <w:numFmt w:val="decimal"/>
      <w:lvlText w:val="%1."/>
      <w:lvlJc w:val="left"/>
      <w:pPr>
        <w:ind w:left="644"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 w15:restartNumberingAfterBreak="0">
    <w:nsid w:val="443270DD"/>
    <w:multiLevelType w:val="hybridMultilevel"/>
    <w:tmpl w:val="576E823C"/>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4" w15:restartNumberingAfterBreak="0">
    <w:nsid w:val="44343A60"/>
    <w:multiLevelType w:val="hybridMultilevel"/>
    <w:tmpl w:val="651A0EFA"/>
    <w:lvl w:ilvl="0" w:tplc="6478B1A0">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E6F44"/>
    <w:multiLevelType w:val="hybridMultilevel"/>
    <w:tmpl w:val="CE067B0A"/>
    <w:lvl w:ilvl="0" w:tplc="6478B1A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6F654618"/>
    <w:multiLevelType w:val="hybridMultilevel"/>
    <w:tmpl w:val="8B5A7CE4"/>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num w:numId="1" w16cid:durableId="1060834456">
    <w:abstractNumId w:val="1"/>
  </w:num>
  <w:num w:numId="2" w16cid:durableId="766004565">
    <w:abstractNumId w:val="6"/>
  </w:num>
  <w:num w:numId="3" w16cid:durableId="448471303">
    <w:abstractNumId w:val="5"/>
  </w:num>
  <w:num w:numId="4" w16cid:durableId="445080450">
    <w:abstractNumId w:val="2"/>
  </w:num>
  <w:num w:numId="5" w16cid:durableId="1071460451">
    <w:abstractNumId w:val="0"/>
  </w:num>
  <w:num w:numId="6" w16cid:durableId="1179079129">
    <w:abstractNumId w:val="4"/>
  </w:num>
  <w:num w:numId="7" w16cid:durableId="1740979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056"/>
    <w:rsid w:val="000E099D"/>
    <w:rsid w:val="00137493"/>
    <w:rsid w:val="00194F7C"/>
    <w:rsid w:val="001C067C"/>
    <w:rsid w:val="00261A58"/>
    <w:rsid w:val="0030431B"/>
    <w:rsid w:val="00344211"/>
    <w:rsid w:val="0037574F"/>
    <w:rsid w:val="004B4977"/>
    <w:rsid w:val="00674A91"/>
    <w:rsid w:val="006875E2"/>
    <w:rsid w:val="00980C6D"/>
    <w:rsid w:val="00987203"/>
    <w:rsid w:val="009B01C0"/>
    <w:rsid w:val="00C67056"/>
    <w:rsid w:val="00D1045A"/>
    <w:rsid w:val="00DB24F7"/>
    <w:rsid w:val="00E8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85C08"/>
  <w15:docId w15:val="{0A1CD7C8-1983-4976-AC7B-364E5CAC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261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Renbang SDM</dc:creator>
  <cp:lastModifiedBy>Wahyu Meisyah</cp:lastModifiedBy>
  <cp:revision>9</cp:revision>
  <dcterms:created xsi:type="dcterms:W3CDTF">2022-10-31T09:26:00Z</dcterms:created>
  <dcterms:modified xsi:type="dcterms:W3CDTF">2023-09-19T01:18:00Z</dcterms:modified>
</cp:coreProperties>
</file>